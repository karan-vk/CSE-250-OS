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ntTable.xml" ContentType="application/vnd.openxmlformats-officedocument.wordprocessingml.fontTable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package/2006/relationships/digital-signature/origin" Target="_xmlsignatures/origin.sigs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603803793"/>
        <w:docPartObj>
          <w:docPartGallery w:val="Cover Pages"/>
          <w:docPartUnique/>
        </w:docPartObj>
      </w:sdtPr>
      <w:sdtEndPr/>
      <w:sdtContent>
        <w:p w14:paraId="236D4C94" w14:textId="136A3F0F" w:rsidR="002E2CFE" w:rsidRDefault="002E2CF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31F9B5D" wp14:editId="5E9811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2E2CFE" w14:paraId="5B355753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387FC88A" w14:textId="77777777" w:rsidR="002E2CFE" w:rsidRDefault="002E2CFE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B802BC5E54E740F4871C22F5D0E210C6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193D2EB3" w14:textId="08FC844E" w:rsidR="002E2CFE" w:rsidRDefault="000165CA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Process Explorer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2E2CFE" w14:paraId="3C875AB6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2864043D" w14:textId="77777777" w:rsidR="002E2CFE" w:rsidRDefault="002E2CFE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20036005" w14:textId="77777777" w:rsidR="002E2CFE" w:rsidRDefault="002E2CFE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2E2CFE" w14:paraId="6F55052C" w14:textId="77777777"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2FAFC91E" w14:textId="77777777" w:rsidR="002E2CFE" w:rsidRDefault="002E2CFE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05C344F1" w14:textId="5B897252" w:rsidR="002E2CFE" w:rsidRDefault="00BE21B4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B4607B2DB99849518D745AE5D302949C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E2CFE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Karan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(E0119039)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C1AB7FD5AB53449A812577DBCD7B9372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F387824" w14:textId="3DB981D6" w:rsidR="002E2CFE" w:rsidRDefault="00BE21B4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CSE 250 Day 1 Assignment 2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6CABD308EA7F4A33B14D38B216F060EC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0-08-31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2465C576" w14:textId="6442D2C0" w:rsidR="002E2CFE" w:rsidRDefault="000165CA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8/31/20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2BB469DD" w14:textId="77777777" w:rsidR="002E2CFE" w:rsidRDefault="002E2CF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1F9B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2E2CFE" w14:paraId="5B355753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387FC88A" w14:textId="77777777" w:rsidR="002E2CFE" w:rsidRDefault="002E2CFE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B802BC5E54E740F4871C22F5D0E210C6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193D2EB3" w14:textId="08FC844E" w:rsidR="002E2CFE" w:rsidRDefault="000165CA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Process Explorer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2E2CFE" w14:paraId="3C875AB6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2864043D" w14:textId="77777777" w:rsidR="002E2CFE" w:rsidRDefault="002E2CFE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20036005" w14:textId="77777777" w:rsidR="002E2CFE" w:rsidRDefault="002E2CFE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2E2CFE" w14:paraId="6F55052C" w14:textId="77777777"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2FAFC91E" w14:textId="77777777" w:rsidR="002E2CFE" w:rsidRDefault="002E2CFE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05C344F1" w14:textId="5B897252" w:rsidR="002E2CFE" w:rsidRDefault="00BE21B4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B4607B2DB99849518D745AE5D302949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2CFE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Karan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(E0119039)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C1AB7FD5AB53449A812577DBCD7B9372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387824" w14:textId="3DB981D6" w:rsidR="002E2CFE" w:rsidRDefault="00BE21B4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CSE 250 Day 1 Assignment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6CABD308EA7F4A33B14D38B216F060EC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8-31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465C576" w14:textId="6442D2C0" w:rsidR="002E2CFE" w:rsidRDefault="000165CA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8/31/20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2BB469DD" w14:textId="77777777" w:rsidR="002E2CFE" w:rsidRDefault="002E2CF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E6BC7E5" w14:textId="7ECBFBD2" w:rsidR="002E2CFE" w:rsidRDefault="002E2CFE">
          <w:pPr>
            <w:rPr>
              <w:sz w:val="52"/>
              <w:szCs w:val="52"/>
            </w:rPr>
          </w:pPr>
          <w:r>
            <w:br w:type="page"/>
          </w:r>
          <w:r>
            <w:rPr>
              <w:sz w:val="52"/>
              <w:szCs w:val="52"/>
            </w:rPr>
            <w:lastRenderedPageBreak/>
            <w:t>Step 1 Up and running</w:t>
          </w:r>
        </w:p>
        <w:p w14:paraId="2DE56B7D" w14:textId="77777777" w:rsidR="002E2CFE" w:rsidRDefault="002E2CFE">
          <w:pPr>
            <w:rPr>
              <w:sz w:val="32"/>
              <w:szCs w:val="32"/>
            </w:rPr>
          </w:pPr>
        </w:p>
        <w:p w14:paraId="58DE2D16" w14:textId="4E582C82" w:rsidR="00A9204E" w:rsidRDefault="002E2CFE" w:rsidP="002E2CFE">
          <w:pPr>
            <w:pStyle w:val="ListParagraph"/>
            <w:numPr>
              <w:ilvl w:val="0"/>
              <w:numId w:val="24"/>
            </w:numPr>
          </w:pPr>
          <w:r>
            <w:t xml:space="preserve">Download the process explorer from  </w:t>
          </w:r>
          <w:hyperlink r:id="rId9" w:history="1">
            <w:r w:rsidRPr="002E2CFE">
              <w:rPr>
                <w:rStyle w:val="Hyperlink"/>
              </w:rPr>
              <w:t>https://download.sysinternals.com/files/ProcessExplorer.zip</w:t>
            </w:r>
          </w:hyperlink>
        </w:p>
      </w:sdtContent>
    </w:sdt>
    <w:p w14:paraId="27B04D2C" w14:textId="2A500A5D" w:rsidR="002E2CFE" w:rsidRDefault="002E2CFE" w:rsidP="002E2CFE">
      <w:pPr>
        <w:pStyle w:val="ListParagraph"/>
        <w:numPr>
          <w:ilvl w:val="0"/>
          <w:numId w:val="24"/>
        </w:numPr>
      </w:pPr>
      <w:r>
        <w:t xml:space="preserve">Unzip the folder using your preferred zip extractor in my case WinRAR </w:t>
      </w:r>
    </w:p>
    <w:p w14:paraId="1808324A" w14:textId="5BAA5392" w:rsidR="002E2CFE" w:rsidRDefault="002E2CFE" w:rsidP="002E2CFE">
      <w:pPr>
        <w:ind w:left="720"/>
      </w:pPr>
      <w:r w:rsidRPr="002E2CFE">
        <w:rPr>
          <w:noProof/>
        </w:rPr>
        <w:drawing>
          <wp:inline distT="0" distB="0" distL="0" distR="0" wp14:anchorId="41EBDEDD" wp14:editId="2CF8C888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F450" w14:textId="5FB13329" w:rsidR="002E2CFE" w:rsidRDefault="002E2CFE" w:rsidP="002E2CFE"/>
    <w:p w14:paraId="2C04995E" w14:textId="35ADC48D" w:rsidR="002E2CFE" w:rsidRDefault="002E2CFE" w:rsidP="002E2CFE">
      <w:pPr>
        <w:pStyle w:val="ListParagraph"/>
        <w:numPr>
          <w:ilvl w:val="0"/>
          <w:numId w:val="24"/>
        </w:numPr>
      </w:pPr>
      <w:r>
        <w:t>Run the processexp.exe for 32-bit platform or processexp64.exe for 64-bit platform</w:t>
      </w:r>
      <w:r w:rsidRPr="002E2CFE">
        <w:rPr>
          <w:noProof/>
        </w:rPr>
        <w:drawing>
          <wp:inline distT="0" distB="0" distL="0" distR="0" wp14:anchorId="05AA77BE" wp14:editId="2FDFBEF7">
            <wp:extent cx="5943600" cy="1026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A2A1" w14:textId="77777777" w:rsidR="002E2CFE" w:rsidRDefault="002E2CFE" w:rsidP="002E2CFE">
      <w:pPr>
        <w:rPr>
          <w:sz w:val="40"/>
          <w:szCs w:val="40"/>
        </w:rPr>
      </w:pPr>
    </w:p>
    <w:p w14:paraId="648D9E4F" w14:textId="77777777" w:rsidR="000165CA" w:rsidRDefault="000165CA" w:rsidP="002E2CFE">
      <w:pPr>
        <w:rPr>
          <w:sz w:val="40"/>
          <w:szCs w:val="40"/>
        </w:rPr>
      </w:pPr>
    </w:p>
    <w:p w14:paraId="004FBAF7" w14:textId="77777777" w:rsidR="000165CA" w:rsidRDefault="000165CA" w:rsidP="002E2CFE">
      <w:pPr>
        <w:rPr>
          <w:sz w:val="40"/>
          <w:szCs w:val="40"/>
        </w:rPr>
      </w:pPr>
    </w:p>
    <w:p w14:paraId="3C1160C2" w14:textId="77777777" w:rsidR="000165CA" w:rsidRDefault="000165CA" w:rsidP="002E2CFE">
      <w:pPr>
        <w:rPr>
          <w:sz w:val="40"/>
          <w:szCs w:val="40"/>
        </w:rPr>
      </w:pPr>
    </w:p>
    <w:p w14:paraId="4FCE19ED" w14:textId="77777777" w:rsidR="000165CA" w:rsidRDefault="000165CA" w:rsidP="002E2CFE">
      <w:pPr>
        <w:rPr>
          <w:sz w:val="40"/>
          <w:szCs w:val="40"/>
        </w:rPr>
      </w:pPr>
    </w:p>
    <w:p w14:paraId="20253D65" w14:textId="77777777" w:rsidR="000165CA" w:rsidRDefault="000165CA" w:rsidP="002E2CFE">
      <w:pPr>
        <w:rPr>
          <w:sz w:val="40"/>
          <w:szCs w:val="40"/>
        </w:rPr>
      </w:pPr>
    </w:p>
    <w:p w14:paraId="5411A81A" w14:textId="77777777" w:rsidR="000165CA" w:rsidRDefault="000165CA" w:rsidP="002E2CFE">
      <w:pPr>
        <w:rPr>
          <w:sz w:val="40"/>
          <w:szCs w:val="40"/>
        </w:rPr>
      </w:pPr>
    </w:p>
    <w:p w14:paraId="665A1F40" w14:textId="4FB0FE1E" w:rsidR="002E2CFE" w:rsidRDefault="002E2CFE" w:rsidP="002E2CFE">
      <w:pPr>
        <w:rPr>
          <w:sz w:val="40"/>
          <w:szCs w:val="40"/>
        </w:rPr>
      </w:pPr>
      <w:r>
        <w:rPr>
          <w:sz w:val="40"/>
          <w:szCs w:val="40"/>
        </w:rPr>
        <w:t>Step – 2 The App</w:t>
      </w:r>
    </w:p>
    <w:p w14:paraId="78D23F0C" w14:textId="483E3FA1" w:rsidR="002E2CFE" w:rsidRDefault="002E2CFE" w:rsidP="002E2CFE">
      <w:pPr>
        <w:pStyle w:val="ListParagraph"/>
        <w:numPr>
          <w:ilvl w:val="0"/>
          <w:numId w:val="24"/>
        </w:numPr>
        <w:rPr>
          <w:sz w:val="40"/>
          <w:szCs w:val="40"/>
        </w:rPr>
      </w:pPr>
      <w:r w:rsidRPr="002E2CFE">
        <w:t xml:space="preserve">The opening </w:t>
      </w:r>
      <w:r w:rsidRPr="002E2CFE">
        <w:rPr>
          <w:noProof/>
          <w:sz w:val="40"/>
          <w:szCs w:val="40"/>
        </w:rPr>
        <w:drawing>
          <wp:inline distT="0" distB="0" distL="0" distR="0" wp14:anchorId="7DDBB27E" wp14:editId="2E4C82AF">
            <wp:extent cx="5943600" cy="4484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09CE" w14:textId="77777777" w:rsidR="000165CA" w:rsidRPr="000165CA" w:rsidRDefault="002E2CFE" w:rsidP="002E2CFE">
      <w:pPr>
        <w:pStyle w:val="ListParagraph"/>
        <w:numPr>
          <w:ilvl w:val="0"/>
          <w:numId w:val="24"/>
        </w:numPr>
        <w:rPr>
          <w:sz w:val="40"/>
          <w:szCs w:val="40"/>
        </w:rPr>
      </w:pPr>
      <w:r>
        <w:t xml:space="preserve">Double click on a process in my case EDGE browser you will be presented with the </w:t>
      </w:r>
      <w:r w:rsidR="000165CA">
        <w:t>below window</w:t>
      </w:r>
    </w:p>
    <w:p w14:paraId="171BD07B" w14:textId="5F80CB20" w:rsidR="002E2CFE" w:rsidRPr="000165CA" w:rsidRDefault="000165CA" w:rsidP="002E2CFE">
      <w:pPr>
        <w:pStyle w:val="ListParagraph"/>
        <w:numPr>
          <w:ilvl w:val="0"/>
          <w:numId w:val="24"/>
        </w:numPr>
        <w:rPr>
          <w:sz w:val="40"/>
          <w:szCs w:val="40"/>
        </w:rPr>
      </w:pPr>
      <w:r w:rsidRPr="000165CA">
        <w:rPr>
          <w:noProof/>
        </w:rPr>
        <w:drawing>
          <wp:inline distT="0" distB="0" distL="0" distR="0" wp14:anchorId="6EFFB884" wp14:editId="2D7DF3E1">
            <wp:extent cx="2208050" cy="2565779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160" cy="261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FD7A0B" w14:textId="238B70E4" w:rsidR="000165CA" w:rsidRPr="000165CA" w:rsidRDefault="000165CA" w:rsidP="002E2CFE">
      <w:pPr>
        <w:pStyle w:val="ListParagraph"/>
        <w:numPr>
          <w:ilvl w:val="0"/>
          <w:numId w:val="24"/>
        </w:numPr>
        <w:rPr>
          <w:sz w:val="40"/>
          <w:szCs w:val="40"/>
        </w:rPr>
      </w:pPr>
      <w:r>
        <w:t>Go to the thread tab to see the threads utilized by the app</w:t>
      </w:r>
    </w:p>
    <w:p w14:paraId="37769C17" w14:textId="2CC4C101" w:rsidR="000165CA" w:rsidRDefault="000165CA" w:rsidP="002E2CFE">
      <w:pPr>
        <w:pStyle w:val="ListParagraph"/>
        <w:numPr>
          <w:ilvl w:val="0"/>
          <w:numId w:val="24"/>
        </w:numPr>
        <w:rPr>
          <w:sz w:val="40"/>
          <w:szCs w:val="40"/>
        </w:rPr>
      </w:pPr>
      <w:r w:rsidRPr="000165CA">
        <w:rPr>
          <w:noProof/>
          <w:sz w:val="40"/>
          <w:szCs w:val="40"/>
        </w:rPr>
        <w:drawing>
          <wp:inline distT="0" distB="0" distL="0" distR="0" wp14:anchorId="2355183D" wp14:editId="14FD84A4">
            <wp:extent cx="3063922" cy="3560312"/>
            <wp:effectExtent l="0" t="0" r="317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1587" cy="356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0587" w14:textId="37A3FEDA" w:rsidR="000165CA" w:rsidRPr="002E2CFE" w:rsidRDefault="000165CA" w:rsidP="002E2CFE">
      <w:pPr>
        <w:pStyle w:val="ListParagraph"/>
        <w:numPr>
          <w:ilvl w:val="0"/>
          <w:numId w:val="24"/>
        </w:numPr>
        <w:rPr>
          <w:sz w:val="40"/>
          <w:szCs w:val="40"/>
        </w:rPr>
      </w:pPr>
      <w:r w:rsidRPr="000165CA">
        <w:rPr>
          <w:noProof/>
          <w:sz w:val="40"/>
          <w:szCs w:val="40"/>
        </w:rPr>
        <w:drawing>
          <wp:inline distT="0" distB="0" distL="0" distR="0" wp14:anchorId="2974B382" wp14:editId="6F295151">
            <wp:extent cx="3063875" cy="3560257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027" cy="358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5CA" w:rsidRPr="002E2CFE" w:rsidSect="002E2CF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A723354"/>
    <w:multiLevelType w:val="hybridMultilevel"/>
    <w:tmpl w:val="DD20D47C"/>
    <w:lvl w:ilvl="0" w:tplc="71CC1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FE"/>
    <w:rsid w:val="000165CA"/>
    <w:rsid w:val="002E2CFE"/>
    <w:rsid w:val="00645252"/>
    <w:rsid w:val="006D3D74"/>
    <w:rsid w:val="0083569A"/>
    <w:rsid w:val="00A9204E"/>
    <w:rsid w:val="00BE21B4"/>
    <w:rsid w:val="00EA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A18C"/>
  <w15:chartTrackingRefBased/>
  <w15:docId w15:val="{DC579F50-185F-4149-B62E-8C02F438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2E2CFE"/>
    <w:rPr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2E2CF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2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download.sysinternals.com/files/ProcessExplorer.zip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an\AppData\Local\Microsoft\Office\16.0\DTS\en-US%7bDE6A252B-B030-4025-ADB5-540A05F6996C%7d\%7bC747F18A-3A03-4858-909D-00538AB470D0%7dtf0278699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802BC5E54E740F4871C22F5D0E21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5297A-528C-46CD-9067-9B57B764ABF6}"/>
      </w:docPartPr>
      <w:docPartBody>
        <w:p w:rsidR="00047BCC" w:rsidRDefault="00C874F2" w:rsidP="00C874F2">
          <w:pPr>
            <w:pStyle w:val="B802BC5E54E740F4871C22F5D0E210C6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B4607B2DB99849518D745AE5D3029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99B17-6846-41E0-BA06-5F83122B2949}"/>
      </w:docPartPr>
      <w:docPartBody>
        <w:p w:rsidR="00047BCC" w:rsidRDefault="00C874F2" w:rsidP="00C874F2">
          <w:pPr>
            <w:pStyle w:val="B4607B2DB99849518D745AE5D302949C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C1AB7FD5AB53449A812577DBCD7B9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327F9-6C17-44ED-8C46-6E1CDCC2B48F}"/>
      </w:docPartPr>
      <w:docPartBody>
        <w:p w:rsidR="00047BCC" w:rsidRDefault="00C874F2" w:rsidP="00C874F2">
          <w:pPr>
            <w:pStyle w:val="C1AB7FD5AB53449A812577DBCD7B9372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6CABD308EA7F4A33B14D38B216F06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09752-E481-4833-A204-5630C8B46883}"/>
      </w:docPartPr>
      <w:docPartBody>
        <w:p w:rsidR="00047BCC" w:rsidRDefault="00C874F2" w:rsidP="00C874F2">
          <w:pPr>
            <w:pStyle w:val="6CABD308EA7F4A33B14D38B216F060EC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F2"/>
    <w:rsid w:val="00047BCC"/>
    <w:rsid w:val="00A67750"/>
    <w:rsid w:val="00C8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02BC5E54E740F4871C22F5D0E210C6">
    <w:name w:val="B802BC5E54E740F4871C22F5D0E210C6"/>
    <w:rsid w:val="00C874F2"/>
  </w:style>
  <w:style w:type="paragraph" w:customStyle="1" w:styleId="B4607B2DB99849518D745AE5D302949C">
    <w:name w:val="B4607B2DB99849518D745AE5D302949C"/>
    <w:rsid w:val="00C874F2"/>
  </w:style>
  <w:style w:type="paragraph" w:customStyle="1" w:styleId="C1AB7FD5AB53449A812577DBCD7B9372">
    <w:name w:val="C1AB7FD5AB53449A812577DBCD7B9372"/>
    <w:rsid w:val="00C874F2"/>
  </w:style>
  <w:style w:type="paragraph" w:customStyle="1" w:styleId="6CABD308EA7F4A33B14D38B216F060EC">
    <w:name w:val="6CABD308EA7F4A33B14D38B216F060EC"/>
    <w:rsid w:val="00C874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fYRqaC6Y/AubWJm6YyXoMV4wR0U=</DigestValue>
    </Reference>
    <Reference Type="http://www.w3.org/2000/09/xmldsig#Object" URI="#idOfficeObject">
      <DigestMethod Algorithm="http://www.w3.org/2000/09/xmldsig#sha1"/>
      <DigestValue>Rwcz2s+CzL7R2c6Uj9P0RypBLYE=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cVEiPjdCCtgyWw4gj55qQgvnOD8=</DigestValue>
    </Reference>
  </SignedInfo>
  <SignatureValue>b37pgLeZNyuArMwgdlgzuq8NiVz2r+CzlOCyxII408mfo6vggb2SvKb6/IOa7in0OfthdOBvTEKv
W3KLIsPxSs45vlo5ShhfBf1zEo4vdDkMLPCKJwItlcqOgzxAAzihbhYNgGzOAr0V15d434VyaB/F
v1HYnmb71NVqg9/HaRfhU3j/dy9iXIzo3Al+4Ee6r4unriGWwcA0D/2g/hlhMAbzXZaGCFn1Bs1i
Ae9g+kDRKTek+iSozYRsw7qdPIpdltJNkQQuji5GydUpPa8LiVeSmQsULbDUWuMTrRT7QqR3GBgD
3BKYkx/qVFJ2ds5ggFhKCVoDq6q+7s44ao7D1g==</SignatureValue>
  <KeyInfo>
    <X509Data>
      <X509Certificate>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8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17"/>
            <mdssi:RelationshipReference xmlns:mdssi="http://schemas.openxmlformats.org/package/2006/digital-signature" SourceId="rId16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5"/>
            <mdssi:RelationshipReference xmlns:mdssi="http://schemas.openxmlformats.org/package/2006/digital-signature" SourceId="rId10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</Transform>
          <Transform Algorithm="http://www.w3.org/TR/2001/REC-xml-c14n-20010315"/>
        </Transforms>
        <DigestMethod Algorithm="http://www.w3.org/2000/09/xmldsig#sha1"/>
        <DigestValue>H/SFe9bD/e0kYs6ks13b94WBrtk=</DigestValue>
      </Reference>
      <Reference URI="/word/_rels/settings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nil19E0RPp42tHd9mz232tORRqU=</DigestValue>
      </Reference>
      <Reference URI="/word/document.xml?ContentType=application/vnd.openxmlformats-officedocument.wordprocessingml.document.main+xml">
        <DigestMethod Algorithm="http://www.w3.org/2000/09/xmldsig#sha1"/>
        <DigestValue>Uz6zLxrD7xWMVG81efVGAxqiHno=</DigestValue>
      </Reference>
      <Reference URI="/word/fontTable.xml?ContentType=application/vnd.openxmlformats-officedocument.wordprocessingml.fontTable+xml">
        <DigestMethod Algorithm="http://www.w3.org/2000/09/xmldsig#sha1"/>
        <DigestValue>lfo7D+vCAochqq6plDG/0yC86h8=</DigestValue>
      </Reference>
      <Reference URI="/word/glossary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4"/>
          </Transform>
          <Transform Algorithm="http://www.w3.org/TR/2001/REC-xml-c14n-20010315"/>
        </Transforms>
        <DigestMethod Algorithm="http://www.w3.org/2000/09/xmldsig#sha1"/>
        <DigestValue>VZY640qXmyg3PPX0owoUAL9IwBc=</DigestValue>
      </Reference>
      <Reference URI="/word/glossary/document.xml?ContentType=application/vnd.openxmlformats-officedocument.wordprocessingml.document.glossary+xml">
        <DigestMethod Algorithm="http://www.w3.org/2000/09/xmldsig#sha1"/>
        <DigestValue>a1tQ4tnXx9q+YgJTQEWxPUMqkT0=</DigestValue>
      </Reference>
      <Reference URI="/word/glossary/fontTable.xml?ContentType=application/vnd.openxmlformats-officedocument.wordprocessingml.fontTable+xml">
        <DigestMethod Algorithm="http://www.w3.org/2000/09/xmldsig#sha1"/>
        <DigestValue>lfo7D+vCAochqq6plDG/0yC86h8=</DigestValue>
      </Reference>
      <Reference URI="/word/glossary/settings.xml?ContentType=application/vnd.openxmlformats-officedocument.wordprocessingml.settings+xml">
        <DigestMethod Algorithm="http://www.w3.org/2000/09/xmldsig#sha1"/>
        <DigestValue>G5M/wKxXc2pKHm5F2rS4fnuOHSk=</DigestValue>
      </Reference>
      <Reference URI="/word/glossary/styles.xml?ContentType=application/vnd.openxmlformats-officedocument.wordprocessingml.styles+xml">
        <DigestMethod Algorithm="http://www.w3.org/2000/09/xmldsig#sha1"/>
        <DigestValue>+qBUN/3r8xq2BNjJ314PHSS1FyE=</DigestValue>
      </Reference>
      <Reference URI="/word/glossary/webSettings.xml?ContentType=application/vnd.openxmlformats-officedocument.wordprocessingml.webSettings+xml">
        <DigestMethod Algorithm="http://www.w3.org/2000/09/xmldsig#sha1"/>
        <DigestValue>aBDCpyVwv1ypW9hXdaeQkiHzmqU=</DigestValue>
      </Reference>
      <Reference URI="/word/media/image1.png?ContentType=image/png">
        <DigestMethod Algorithm="http://www.w3.org/2000/09/xmldsig#sha1"/>
        <DigestValue>mWoErTWXj/RnehanOV0PupWMJWw=</DigestValue>
      </Reference>
      <Reference URI="/word/media/image2.png?ContentType=image/png">
        <DigestMethod Algorithm="http://www.w3.org/2000/09/xmldsig#sha1"/>
        <DigestValue>7OIAHrohUIxeLWwg/JMHNdpOc6U=</DigestValue>
      </Reference>
      <Reference URI="/word/media/image3.png?ContentType=image/png">
        <DigestMethod Algorithm="http://www.w3.org/2000/09/xmldsig#sha1"/>
        <DigestValue>xAYI+NZcGDUJN8XL/cYMEEcMLtY=</DigestValue>
      </Reference>
      <Reference URI="/word/media/image4.png?ContentType=image/png">
        <DigestMethod Algorithm="http://www.w3.org/2000/09/xmldsig#sha1"/>
        <DigestValue>0emFoUosFPEDv6E9LKsvht8I16o=</DigestValue>
      </Reference>
      <Reference URI="/word/media/image5.png?ContentType=image/png">
        <DigestMethod Algorithm="http://www.w3.org/2000/09/xmldsig#sha1"/>
        <DigestValue>BlXbwiviGxa3z1FDW0Dk8JuYQjo=</DigestValue>
      </Reference>
      <Reference URI="/word/media/image6.png?ContentType=image/png">
        <DigestMethod Algorithm="http://www.w3.org/2000/09/xmldsig#sha1"/>
        <DigestValue>1kOFCMoLujF9hZ7Ge6IVK4kUI04=</DigestValue>
      </Reference>
      <Reference URI="/word/numbering.xml?ContentType=application/vnd.openxmlformats-officedocument.wordprocessingml.numbering+xml">
        <DigestMethod Algorithm="http://www.w3.org/2000/09/xmldsig#sha1"/>
        <DigestValue>VEe4IRu8dVqIQEcS/uUVVfROtQk=</DigestValue>
      </Reference>
      <Reference URI="/word/settings.xml?ContentType=application/vnd.openxmlformats-officedocument.wordprocessingml.settings+xml">
        <DigestMethod Algorithm="http://www.w3.org/2000/09/xmldsig#sha1"/>
        <DigestValue>f8M1pxtz5IJSSsFSMs+SiyuPdM4=</DigestValue>
      </Reference>
      <Reference URI="/word/styles.xml?ContentType=application/vnd.openxmlformats-officedocument.wordprocessingml.styles+xml">
        <DigestMethod Algorithm="http://www.w3.org/2000/09/xmldsig#sha1"/>
        <DigestValue>Oigf6wEjDRYzzxQZPIkE1jCQDMM=</DigestValue>
      </Reference>
      <Reference URI="/word/theme/theme1.xml?ContentType=application/vnd.openxmlformats-officedocument.theme+xml">
        <DigestMethod Algorithm="http://www.w3.org/2000/09/xmldsig#sha1"/>
        <DigestValue>1sJVM7ua4+hW/EfMES4570FFKYU=</DigestValue>
      </Reference>
      <Reference URI="/word/webSettings.xml?ContentType=application/vnd.openxmlformats-officedocument.wordprocessingml.webSettings+xml">
        <DigestMethod Algorithm="http://www.w3.org/2000/09/xmldsig#sha1"/>
        <DigestValue>aBDCpyVwv1ypW9hXdaeQkiHzmqU=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2020-08-31T15:01:33Z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16.0.13029/20</OfficeVersion>
          <ApplicationVersion>16.0.13029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2020-08-31T15:01:33Z</xd:SigningTime>
          <xd:SigningCertificate>
            <xd:Cert>
              <xd:CertDigest>
                <DigestMethod Algorithm="http://www.w3.org/2000/09/xmldsig#sha1"/>
                <DigestValue>dMGh8EYQQXpUfOFJG2mK9IH4HrU=</DigestValue>
              </xd:CertDigest>
              <xd:IssuerSerial>
                <X509IssuerName>CN=Karan</X509IssuerName>
                <X509SerialNumber>28052777710552474101090447331982259966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http://uri.etsi.org/01903/v1.2.2#ProofOfOrigin</xd:Identifier>
              <xd:Description>Created and approved this document</xd:Description>
            </xd:CommitmentTypeId>
            <xd:AllSignedDataObjects/>
          </xd:CommitmentTypeIndication>
        </xd:SignedDataObjectProperties>
      </xd:SignedProperties>
    </xd:Qualifying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2020-08-31T00:00:00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BDB1CC-CEFB-4E46-8174-1F0AA0D30B24}">
  <ds:schemaRefs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4873beb7-5857-4685-be1f-d57550cc96cc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{C747F18A-3A03-4858-909D-00538AB470D0}tf02786999_win32.dotx</Template>
  <TotalTime>37</TotalTime>
  <Pages>4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Explorer</vt:lpstr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Explorer</dc:title>
  <dc:subject/>
  <dc:creator>Karan (E0119039)</dc:creator>
  <cp:keywords/>
  <dc:description/>
  <cp:lastModifiedBy>Karan Narayanan</cp:lastModifiedBy>
  <cp:revision>2</cp:revision>
  <dcterms:created xsi:type="dcterms:W3CDTF">2020-08-31T11:10:00Z</dcterms:created>
  <dcterms:modified xsi:type="dcterms:W3CDTF">2020-08-31T15:01:00Z</dcterms:modified>
  <cp:category>CSE 250 Day 1 Assignment 2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_MarkAsFinal">
    <vt:bool>true</vt:bool>
  </property>
</Properties>
</file>